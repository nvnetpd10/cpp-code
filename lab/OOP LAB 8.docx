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1C37" w14:textId="6B5EF7EC" w:rsidR="00CE45DF" w:rsidRDefault="00CE45DF" w:rsidP="00CE45DF">
      <w:pPr>
        <w:jc w:val="both"/>
        <w:rPr>
          <w:rFonts w:ascii="Times New Roman" w:hAnsi="Times New Roman"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96"/>
          <w:szCs w:val="96"/>
        </w:rPr>
        <w:t>OOP</w:t>
      </w:r>
      <w:r>
        <w:rPr>
          <w:rFonts w:ascii="Times New Roman" w:hAnsi="Times New Roman"/>
          <w:b/>
          <w:bCs/>
          <w:sz w:val="96"/>
          <w:szCs w:val="96"/>
        </w:rPr>
        <w:t xml:space="preserve">  Lab 8  </w:t>
      </w:r>
      <w:r w:rsidRPr="00CE45DF">
        <w:rPr>
          <w:rFonts w:ascii="Times New Roman" w:hAnsi="Times New Roman"/>
          <w:b/>
          <w:bCs/>
          <w:sz w:val="56"/>
          <w:szCs w:val="56"/>
        </w:rPr>
        <w:t>Polymorphism</w:t>
      </w:r>
    </w:p>
    <w:p w14:paraId="3CDBC430" w14:textId="56024126" w:rsidR="00734469" w:rsidRPr="00734469" w:rsidRDefault="00734469" w:rsidP="00CE45DF">
      <w:pPr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Q1)</w:t>
      </w:r>
    </w:p>
    <w:p w14:paraId="12D9242A" w14:textId="2670E833" w:rsidR="008D7B1D" w:rsidRDefault="00CE45DF">
      <w:pPr>
        <w:rPr>
          <w:sz w:val="28"/>
          <w:szCs w:val="28"/>
        </w:rPr>
      </w:pPr>
      <w:r w:rsidRPr="00CE45DF">
        <w:rPr>
          <w:sz w:val="28"/>
          <w:szCs w:val="28"/>
        </w:rPr>
        <w:t>//This program is made by Shuchita Gupta 211B311</w:t>
      </w:r>
    </w:p>
    <w:p w14:paraId="51C563A9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>#include&lt;iostream&gt;</w:t>
      </w:r>
    </w:p>
    <w:p w14:paraId="1C8D1A7F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>using namespace std;</w:t>
      </w:r>
    </w:p>
    <w:p w14:paraId="6C3E4B48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>class shape</w:t>
      </w:r>
    </w:p>
    <w:p w14:paraId="2CDAFE7F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>{public:</w:t>
      </w:r>
    </w:p>
    <w:p w14:paraId="686212FE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>double x,y;</w:t>
      </w:r>
    </w:p>
    <w:p w14:paraId="157F97B5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>void getdata(double x1,double y1=0){ x=x1;y=y1;}</w:t>
      </w:r>
    </w:p>
    <w:p w14:paraId="5AEBB0C7" w14:textId="35BDAACD" w:rsid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>virtual void display_area()=0;</w:t>
      </w:r>
      <w:r w:rsidR="00734469">
        <w:rPr>
          <w:sz w:val="28"/>
          <w:szCs w:val="28"/>
        </w:rPr>
        <w:t xml:space="preserve"> //Pure virtual function</w:t>
      </w:r>
    </w:p>
    <w:p w14:paraId="298D8B68" w14:textId="77777777" w:rsidR="00734469" w:rsidRDefault="00734469" w:rsidP="00CE45DF">
      <w:pPr>
        <w:rPr>
          <w:sz w:val="28"/>
          <w:szCs w:val="28"/>
        </w:rPr>
      </w:pPr>
      <w:r>
        <w:rPr>
          <w:sz w:val="28"/>
          <w:szCs w:val="28"/>
        </w:rPr>
        <w:t>//virtual void display_area()</w:t>
      </w:r>
    </w:p>
    <w:p w14:paraId="327CE0E5" w14:textId="3629EC73" w:rsidR="00734469" w:rsidRPr="00CE45DF" w:rsidRDefault="00734469" w:rsidP="00CE45DF">
      <w:pPr>
        <w:rPr>
          <w:sz w:val="28"/>
          <w:szCs w:val="28"/>
        </w:rPr>
      </w:pPr>
      <w:r>
        <w:rPr>
          <w:sz w:val="28"/>
          <w:szCs w:val="28"/>
        </w:rPr>
        <w:t>{cout&lt;&lt;</w:t>
      </w:r>
      <w:r w:rsidRPr="00CE45DF">
        <w:rPr>
          <w:sz w:val="28"/>
          <w:szCs w:val="28"/>
        </w:rPr>
        <w:t>"</w:t>
      </w:r>
      <w:r>
        <w:rPr>
          <w:sz w:val="28"/>
          <w:szCs w:val="28"/>
        </w:rPr>
        <w:t>Virtual function</w:t>
      </w:r>
      <w:r w:rsidRPr="00CE45DF">
        <w:rPr>
          <w:sz w:val="28"/>
          <w:szCs w:val="28"/>
        </w:rPr>
        <w:t>"</w:t>
      </w:r>
      <w:r>
        <w:rPr>
          <w:sz w:val="28"/>
          <w:szCs w:val="28"/>
        </w:rPr>
        <w:t>&lt;&lt;endl;};</w:t>
      </w:r>
    </w:p>
    <w:p w14:paraId="1EE99AB6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>};</w:t>
      </w:r>
    </w:p>
    <w:p w14:paraId="02E0F87C" w14:textId="77777777" w:rsidR="00CE45DF" w:rsidRPr="00CE45DF" w:rsidRDefault="00CE45DF" w:rsidP="00CE45DF">
      <w:pPr>
        <w:rPr>
          <w:sz w:val="28"/>
          <w:szCs w:val="28"/>
        </w:rPr>
      </w:pPr>
    </w:p>
    <w:p w14:paraId="0BA961A6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>class triangle:public shape</w:t>
      </w:r>
    </w:p>
    <w:p w14:paraId="7C13E469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>{public:</w:t>
      </w:r>
    </w:p>
    <w:p w14:paraId="222E8F71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 xml:space="preserve">    virtual void display_area(){</w:t>
      </w:r>
    </w:p>
    <w:p w14:paraId="6F419D9E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 xml:space="preserve">    cout&lt;&lt;"area of triangle is "&lt;&lt;0.5*x*y&lt;&lt;endl;}</w:t>
      </w:r>
    </w:p>
    <w:p w14:paraId="43489FBF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>};</w:t>
      </w:r>
    </w:p>
    <w:p w14:paraId="54254B36" w14:textId="77777777" w:rsidR="00CE45DF" w:rsidRPr="00CE45DF" w:rsidRDefault="00CE45DF" w:rsidP="00CE45DF">
      <w:pPr>
        <w:rPr>
          <w:sz w:val="28"/>
          <w:szCs w:val="28"/>
        </w:rPr>
      </w:pPr>
    </w:p>
    <w:p w14:paraId="35C334E1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>class rectangle:public shape</w:t>
      </w:r>
    </w:p>
    <w:p w14:paraId="1CD0628C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>{public:</w:t>
      </w:r>
    </w:p>
    <w:p w14:paraId="0161614A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 xml:space="preserve">    virtual void display_area()</w:t>
      </w:r>
    </w:p>
    <w:p w14:paraId="0FDE11DA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>{</w:t>
      </w:r>
    </w:p>
    <w:p w14:paraId="555F93FD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lastRenderedPageBreak/>
        <w:t xml:space="preserve">    cout&lt;&lt;"area of rectangle is "&lt;&lt;x*y&lt;&lt;endl;</w:t>
      </w:r>
    </w:p>
    <w:p w14:paraId="4EBD344D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>}</w:t>
      </w:r>
    </w:p>
    <w:p w14:paraId="4B8C58F8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>};</w:t>
      </w:r>
    </w:p>
    <w:p w14:paraId="623E0A9E" w14:textId="77777777" w:rsidR="00CE45DF" w:rsidRPr="00CE45DF" w:rsidRDefault="00CE45DF" w:rsidP="00CE45DF">
      <w:pPr>
        <w:rPr>
          <w:sz w:val="28"/>
          <w:szCs w:val="28"/>
        </w:rPr>
      </w:pPr>
    </w:p>
    <w:p w14:paraId="012A3827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>class circle:public shape</w:t>
      </w:r>
    </w:p>
    <w:p w14:paraId="4BB8E119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>{public:</w:t>
      </w:r>
    </w:p>
    <w:p w14:paraId="0EA04704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 xml:space="preserve">    virtual void display_area(){</w:t>
      </w:r>
    </w:p>
    <w:p w14:paraId="35D1159B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 xml:space="preserve">    cout&lt;&lt;"area of circle is "&lt;&lt;3.14*x*x&lt;&lt;endl;}</w:t>
      </w:r>
    </w:p>
    <w:p w14:paraId="3136BB25" w14:textId="77777777" w:rsidR="00CE45DF" w:rsidRPr="00CE45DF" w:rsidRDefault="00CE45DF" w:rsidP="00CE45DF">
      <w:pPr>
        <w:rPr>
          <w:sz w:val="28"/>
          <w:szCs w:val="28"/>
        </w:rPr>
      </w:pPr>
    </w:p>
    <w:p w14:paraId="1BB63A22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>};</w:t>
      </w:r>
    </w:p>
    <w:p w14:paraId="38E0ECF7" w14:textId="77777777" w:rsidR="00CE45DF" w:rsidRPr="00CE45DF" w:rsidRDefault="00CE45DF" w:rsidP="00CE45DF">
      <w:pPr>
        <w:rPr>
          <w:sz w:val="28"/>
          <w:szCs w:val="28"/>
        </w:rPr>
      </w:pPr>
    </w:p>
    <w:p w14:paraId="27EF8591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>int main()</w:t>
      </w:r>
    </w:p>
    <w:p w14:paraId="2AE3CA3E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>{int chh;</w:t>
      </w:r>
    </w:p>
    <w:p w14:paraId="7FD279B2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 xml:space="preserve">    double x,y;</w:t>
      </w:r>
    </w:p>
    <w:p w14:paraId="4893A550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 xml:space="preserve">    cout&lt;&lt;"Enter 1 to get area of rectangle \n 2 to get area of triangle \n 3 to get area of circle ";</w:t>
      </w:r>
    </w:p>
    <w:p w14:paraId="6339CD72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 xml:space="preserve">    cin&gt;&gt;chh;</w:t>
      </w:r>
    </w:p>
    <w:p w14:paraId="3B8B7105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 xml:space="preserve">    if(chh==1){cout&lt;&lt;"enter length and breadth of rectangle ";</w:t>
      </w:r>
    </w:p>
    <w:p w14:paraId="6F7BA827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 xml:space="preserve">    cin&gt;&gt;x&gt;&gt;y;</w:t>
      </w:r>
    </w:p>
    <w:p w14:paraId="75EECA1D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 xml:space="preserve">    rectangle r1;</w:t>
      </w:r>
    </w:p>
    <w:p w14:paraId="64CCB4BE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 xml:space="preserve">    r1.getdata(x,y);</w:t>
      </w:r>
    </w:p>
    <w:p w14:paraId="1C3EC0C1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 xml:space="preserve">    r1.display_area();</w:t>
      </w:r>
    </w:p>
    <w:p w14:paraId="2E757CE3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 xml:space="preserve">    }</w:t>
      </w:r>
    </w:p>
    <w:p w14:paraId="6C44E2F5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 xml:space="preserve">    if( chh==3){cout&lt;&lt;"enter radius of circle";</w:t>
      </w:r>
    </w:p>
    <w:p w14:paraId="29C3D0AF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 xml:space="preserve">    cin&gt;&gt;x;</w:t>
      </w:r>
    </w:p>
    <w:p w14:paraId="582990D4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 xml:space="preserve">    circle c1;</w:t>
      </w:r>
    </w:p>
    <w:p w14:paraId="4DA60B41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 xml:space="preserve">    c1.getdata(x);</w:t>
      </w:r>
    </w:p>
    <w:p w14:paraId="760A8837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lastRenderedPageBreak/>
        <w:t xml:space="preserve">    c1.display_area();}</w:t>
      </w:r>
    </w:p>
    <w:p w14:paraId="0D188A63" w14:textId="77777777" w:rsidR="00CE45DF" w:rsidRPr="00CE45DF" w:rsidRDefault="00CE45DF" w:rsidP="00CE45DF">
      <w:pPr>
        <w:rPr>
          <w:sz w:val="28"/>
          <w:szCs w:val="28"/>
        </w:rPr>
      </w:pPr>
    </w:p>
    <w:p w14:paraId="0181BABB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 xml:space="preserve">    if(chh==2) {cout&lt;&lt;"enter base  and height of triangle ";</w:t>
      </w:r>
    </w:p>
    <w:p w14:paraId="68E54557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 xml:space="preserve">    cin&gt;&gt;x&gt;&gt;y;</w:t>
      </w:r>
    </w:p>
    <w:p w14:paraId="3EA1F74B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 xml:space="preserve">    triangle t1;</w:t>
      </w:r>
    </w:p>
    <w:p w14:paraId="6698D1A2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 xml:space="preserve">    t1.getdata(x,y);</w:t>
      </w:r>
    </w:p>
    <w:p w14:paraId="0FAF2871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 xml:space="preserve">    t1.display_area();</w:t>
      </w:r>
    </w:p>
    <w:p w14:paraId="4DAF42CE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 xml:space="preserve">    }</w:t>
      </w:r>
    </w:p>
    <w:p w14:paraId="57A2A4D0" w14:textId="77777777" w:rsidR="00CE45DF" w:rsidRP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>return 0;</w:t>
      </w:r>
    </w:p>
    <w:p w14:paraId="2662EB78" w14:textId="6428FDE2" w:rsidR="00CE45DF" w:rsidRDefault="00CE45DF" w:rsidP="00CE45DF">
      <w:pPr>
        <w:rPr>
          <w:sz w:val="28"/>
          <w:szCs w:val="28"/>
        </w:rPr>
      </w:pPr>
      <w:r w:rsidRPr="00CE45DF">
        <w:rPr>
          <w:sz w:val="28"/>
          <w:szCs w:val="28"/>
        </w:rPr>
        <w:t>}</w:t>
      </w:r>
    </w:p>
    <w:p w14:paraId="41A29997" w14:textId="77777777" w:rsidR="00734469" w:rsidRPr="00734469" w:rsidRDefault="00734469" w:rsidP="00734469">
      <w:pPr>
        <w:tabs>
          <w:tab w:val="left" w:pos="1276"/>
        </w:tabs>
        <w:suppressAutoHyphens/>
        <w:spacing w:before="120" w:after="120" w:line="360" w:lineRule="auto"/>
        <w:jc w:val="both"/>
        <w:rPr>
          <w:rFonts w:ascii="Times New Roman" w:hAnsi="Times New Roman"/>
          <w:b/>
          <w:bCs/>
        </w:rPr>
      </w:pPr>
      <w:r>
        <w:rPr>
          <w:b/>
          <w:bCs/>
          <w:sz w:val="28"/>
          <w:szCs w:val="28"/>
        </w:rPr>
        <w:t xml:space="preserve">C) </w:t>
      </w:r>
      <w:r w:rsidRPr="00734469">
        <w:rPr>
          <w:rFonts w:ascii="Times New Roman" w:hAnsi="Times New Roman"/>
          <w:b/>
          <w:bCs/>
        </w:rPr>
        <w:t>Run the above program with the following modifications:</w:t>
      </w:r>
    </w:p>
    <w:p w14:paraId="15EAFCF7" w14:textId="77777777" w:rsidR="00734469" w:rsidRPr="00734469" w:rsidRDefault="00734469" w:rsidP="00734469">
      <w:pPr>
        <w:numPr>
          <w:ilvl w:val="0"/>
          <w:numId w:val="3"/>
        </w:numPr>
        <w:tabs>
          <w:tab w:val="left" w:pos="1276"/>
        </w:tabs>
        <w:suppressAutoHyphens/>
        <w:spacing w:before="120" w:after="120" w:line="360" w:lineRule="auto"/>
        <w:jc w:val="both"/>
        <w:rPr>
          <w:rFonts w:ascii="Times New Roman" w:hAnsi="Times New Roman"/>
          <w:b/>
          <w:bCs/>
        </w:rPr>
      </w:pPr>
      <w:r w:rsidRPr="00734469">
        <w:rPr>
          <w:rFonts w:ascii="Times New Roman" w:hAnsi="Times New Roman"/>
          <w:b/>
          <w:bCs/>
        </w:rPr>
        <w:t>Remove the definition of display_area() from one of the derived classes.</w:t>
      </w:r>
    </w:p>
    <w:p w14:paraId="72F751AA" w14:textId="77777777" w:rsidR="00734469" w:rsidRPr="00734469" w:rsidRDefault="00734469" w:rsidP="00734469">
      <w:pPr>
        <w:numPr>
          <w:ilvl w:val="0"/>
          <w:numId w:val="3"/>
        </w:numPr>
        <w:tabs>
          <w:tab w:val="left" w:pos="1276"/>
        </w:tabs>
        <w:suppressAutoHyphens/>
        <w:spacing w:before="120" w:after="120" w:line="360" w:lineRule="auto"/>
        <w:jc w:val="both"/>
        <w:rPr>
          <w:rFonts w:ascii="Times New Roman" w:hAnsi="Times New Roman"/>
          <w:b/>
          <w:bCs/>
        </w:rPr>
      </w:pPr>
      <w:r w:rsidRPr="00734469">
        <w:rPr>
          <w:rFonts w:ascii="Times New Roman" w:hAnsi="Times New Roman"/>
          <w:b/>
          <w:bCs/>
        </w:rPr>
        <w:t>In addition to the above change, declare the display_area() as pure virtual in the base class shape.</w:t>
      </w:r>
    </w:p>
    <w:p w14:paraId="1504E0F8" w14:textId="77777777" w:rsidR="00734469" w:rsidRPr="00734469" w:rsidRDefault="00734469" w:rsidP="00734469">
      <w:pPr>
        <w:tabs>
          <w:tab w:val="left" w:pos="1276"/>
        </w:tabs>
        <w:spacing w:before="120" w:after="120" w:line="360" w:lineRule="auto"/>
        <w:jc w:val="both"/>
        <w:rPr>
          <w:rFonts w:ascii="Times New Roman" w:hAnsi="Times New Roman"/>
          <w:b/>
          <w:bCs/>
        </w:rPr>
      </w:pPr>
      <w:r w:rsidRPr="00734469">
        <w:rPr>
          <w:rFonts w:ascii="Times New Roman" w:hAnsi="Times New Roman"/>
          <w:b/>
          <w:bCs/>
        </w:rPr>
        <w:tab/>
        <w:t>Comment on the output in each case.</w:t>
      </w:r>
    </w:p>
    <w:p w14:paraId="3F273666" w14:textId="46A517C6" w:rsidR="00734469" w:rsidRDefault="00734469" w:rsidP="0073446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 w:rsidR="00D91103">
        <w:rPr>
          <w:sz w:val="28"/>
          <w:szCs w:val="28"/>
        </w:rPr>
        <w:t>definition of display_area() is removes from any of the derived class, then display_area() of base class is called using object of the derived class.</w:t>
      </w:r>
    </w:p>
    <w:p w14:paraId="468DD60E" w14:textId="3F0F6EB8" w:rsidR="00D91103" w:rsidRDefault="00D91103" w:rsidP="0073446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When display_area() is made pure virtual function, the base class becomes abstract  class. Classes inheriting an abstract class must provide definition to the pure virtual functions otherwise thay also become abstract class.</w:t>
      </w:r>
    </w:p>
    <w:p w14:paraId="4E1750B3" w14:textId="6D9B683A" w:rsidR="00D91103" w:rsidRPr="00734469" w:rsidRDefault="00D91103" w:rsidP="00D9110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When the definition is removed from any of the derived classes, </w:t>
      </w:r>
      <w:r w:rsidR="00BC3E1D">
        <w:rPr>
          <w:sz w:val="28"/>
          <w:szCs w:val="28"/>
        </w:rPr>
        <w:t>it also becomes abstract and an error is raised because we cannot create an object of an abstract class.</w:t>
      </w:r>
    </w:p>
    <w:sectPr w:rsidR="00D91103" w:rsidRPr="00734469" w:rsidSect="00CE45DF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upperLetter"/>
      <w:lvlText w:val="(%1)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385AE9"/>
    <w:multiLevelType w:val="hybridMultilevel"/>
    <w:tmpl w:val="54EC51DE"/>
    <w:lvl w:ilvl="0" w:tplc="1AA0D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955971">
    <w:abstractNumId w:val="0"/>
    <w:lvlOverride w:ilvl="0">
      <w:startOverride w:val="1"/>
    </w:lvlOverride>
  </w:num>
  <w:num w:numId="2" w16cid:durableId="11423088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51555540">
    <w:abstractNumId w:val="1"/>
    <w:lvlOverride w:ilvl="0"/>
  </w:num>
  <w:num w:numId="4" w16cid:durableId="835611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5A"/>
    <w:rsid w:val="004C3E5A"/>
    <w:rsid w:val="00734469"/>
    <w:rsid w:val="008D7B1D"/>
    <w:rsid w:val="00BC3E1D"/>
    <w:rsid w:val="00CE45DF"/>
    <w:rsid w:val="00D9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47F5"/>
  <w15:chartTrackingRefBased/>
  <w15:docId w15:val="{8BFE3521-D057-4630-85E8-C4D160DF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Shuchi</dc:creator>
  <cp:keywords/>
  <dc:description/>
  <cp:lastModifiedBy>Shuchi</cp:lastModifiedBy>
  <cp:revision>2</cp:revision>
  <dcterms:created xsi:type="dcterms:W3CDTF">2022-05-20T11:10:00Z</dcterms:created>
  <dcterms:modified xsi:type="dcterms:W3CDTF">2022-05-20T11:40:00Z</dcterms:modified>
</cp:coreProperties>
</file>